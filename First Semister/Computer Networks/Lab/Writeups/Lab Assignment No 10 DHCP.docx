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4"/>
        </w:rPr>
        <w:t xml:space="preserve">ASSIGNMENT NO: 10</w:t>
      </w:r>
      <w:r/>
    </w:p>
    <w:p>
      <w:pPr>
        <w:jc w:val="both"/>
        <w:spacing w:before="120" w:after="120" w:line="240" w:lineRule="auto"/>
      </w:pPr>
      <w:r>
        <w:rPr>
          <w:rFonts w:ascii="Times New Roman" w:hAnsi="Times New Roman"/>
          <w:b/>
          <w:sz w:val="28"/>
          <w:szCs w:val="24"/>
        </w:rPr>
        <w:t xml:space="preserve">Title: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DHCP, DNS and Web Server configuration</w:t>
      </w:r>
      <w:r/>
    </w:p>
    <w:p>
      <w:pPr>
        <w:jc w:val="both"/>
        <w:spacing w:before="120" w:after="12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Aim</w:t>
      </w:r>
      <w:r>
        <w:rPr>
          <w:rFonts w:ascii="Times New Roman" w:hAnsi="Times New Roman"/>
          <w:b/>
          <w:sz w:val="28"/>
          <w:szCs w:val="24"/>
        </w:rPr>
        <w:t xml:space="preserve">:</w:t>
      </w:r>
      <w:r/>
    </w:p>
    <w:p>
      <w:pPr>
        <w:jc w:val="both"/>
        <w:spacing w:before="120"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Configure network using Dynamic Host Configuration Protocol (DHCP), DN</w:t>
      </w:r>
      <w:r>
        <w:rPr>
          <w:rFonts w:ascii="Times New Roman" w:hAnsi="Times New Roman"/>
          <w:sz w:val="24"/>
          <w:szCs w:val="24"/>
        </w:rPr>
        <w:t xml:space="preserve">S</w:t>
      </w:r>
      <w:r>
        <w:rPr>
          <w:rFonts w:ascii="Times New Roman" w:hAnsi="Times New Roman"/>
          <w:sz w:val="24"/>
          <w:szCs w:val="24"/>
        </w:rPr>
        <w:t xml:space="preserve"> and Web server Use Ping utility to test connectivity</w:t>
      </w:r>
      <w:r/>
    </w:p>
    <w:p>
      <w:pPr>
        <w:jc w:val="both"/>
        <w:spacing w:before="120" w:after="120"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4"/>
        </w:rPr>
        <w:t xml:space="preserve">Objectives</w:t>
      </w:r>
      <w:r>
        <w:rPr>
          <w:rFonts w:ascii="Times New Roman" w:hAnsi="Times New Roman"/>
          <w:b/>
          <w:sz w:val="28"/>
          <w:szCs w:val="24"/>
        </w:rPr>
        <w:t xml:space="preserve">:</w:t>
      </w:r>
      <w:r/>
    </w:p>
    <w:p>
      <w:pPr>
        <w:numPr>
          <w:ilvl w:val="0"/>
          <w:numId w:val="3"/>
        </w:num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learn the DHCP installation and understand the practical use of DHCP</w:t>
      </w:r>
      <w:r>
        <w:rPr>
          <w:rFonts w:ascii="Times New Roman" w:hAnsi="Times New Roman"/>
          <w:sz w:val="24"/>
          <w:szCs w:val="24"/>
        </w:rPr>
        <w:t xml:space="preserve">, DNS and Web server</w:t>
      </w:r>
      <w:r>
        <w:rPr>
          <w:rFonts w:ascii="Times New Roman" w:hAnsi="Times New Roman"/>
          <w:sz w:val="24"/>
          <w:szCs w:val="24"/>
        </w:rPr>
        <w:t xml:space="preserve">.</w:t>
      </w:r>
      <w:r/>
    </w:p>
    <w:p>
      <w:pPr>
        <w:numPr>
          <w:ilvl w:val="0"/>
          <w:numId w:val="3"/>
        </w:numPr>
        <w:jc w:val="both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 learn the mechanism to access the remote machine by using ping utility to test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connectivity.</w:t>
      </w:r>
      <w:r/>
    </w:p>
    <w:p>
      <w:pPr>
        <w:jc w:val="both"/>
        <w:spacing w:before="120" w:after="12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Theory:</w:t>
      </w:r>
      <w:r>
        <w:rPr>
          <w:rFonts w:ascii="Times New Roman" w:hAnsi="Times New Roman"/>
          <w:b/>
          <w:sz w:val="28"/>
          <w:szCs w:val="24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(Handwritten &amp; Scanned)</w:t>
      </w:r>
      <w:r/>
    </w:p>
    <w:p>
      <w:pPr>
        <w:numPr>
          <w:ilvl w:val="0"/>
          <w:numId w:val="4"/>
        </w:numPr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Student's should write </w:t>
      </w:r>
      <w:r>
        <w:rPr>
          <w:rFonts w:ascii="Times New Roman" w:hAnsi="Times New Roman"/>
          <w:sz w:val="24"/>
          <w:szCs w:val="24"/>
        </w:rPr>
        <w:t xml:space="preserve">Two</w:t>
      </w:r>
      <w:r>
        <w:rPr>
          <w:rFonts w:ascii="Times New Roman" w:hAnsi="Times New Roman"/>
          <w:sz w:val="24"/>
          <w:szCs w:val="24"/>
        </w:rPr>
        <w:t xml:space="preserve">-page</w:t>
      </w:r>
      <w:r>
        <w:rPr>
          <w:rFonts w:ascii="Times New Roman" w:hAnsi="Times New Roman"/>
          <w:sz w:val="24"/>
          <w:szCs w:val="24"/>
        </w:rPr>
        <w:t xml:space="preserve"> theory report (Handwritten &amp; Scanned)</w:t>
      </w:r>
      <w:r/>
    </w:p>
    <w:p>
      <w:pPr>
        <w:pStyle w:val="678"/>
        <w:numPr>
          <w:ilvl w:val="2"/>
          <w:numId w:val="6"/>
        </w:numPr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Dynamic Host Configuration Protocol (DHCP)</w:t>
      </w:r>
      <w:r/>
    </w:p>
    <w:p>
      <w:pPr>
        <w:pStyle w:val="678"/>
        <w:numPr>
          <w:ilvl w:val="2"/>
          <w:numId w:val="6"/>
        </w:numPr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Need for DHCP</w:t>
      </w:r>
      <w:r/>
    </w:p>
    <w:p>
      <w:pPr>
        <w:pStyle w:val="678"/>
        <w:numPr>
          <w:ilvl w:val="2"/>
          <w:numId w:val="6"/>
        </w:numPr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DHCP Message Format</w:t>
      </w:r>
      <w:r/>
    </w:p>
    <w:p>
      <w:pPr>
        <w:pStyle w:val="678"/>
        <w:numPr>
          <w:ilvl w:val="2"/>
          <w:numId w:val="6"/>
        </w:numPr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DHCP Operation</w:t>
      </w:r>
      <w:r/>
    </w:p>
    <w:p>
      <w:pPr>
        <w:pStyle w:val="678"/>
        <w:numPr>
          <w:ilvl w:val="2"/>
          <w:numId w:val="6"/>
        </w:numPr>
        <w:jc w:val="both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DNS and Email server</w:t>
      </w:r>
      <w:r/>
    </w:p>
    <w:p>
      <w:pPr>
        <w:jc w:val="both"/>
        <w:spacing w:before="120" w:after="12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Design Screenshots:</w:t>
      </w:r>
      <w:r/>
    </w:p>
    <w:p>
      <w:pPr>
        <w:numPr>
          <w:ilvl w:val="0"/>
          <w:numId w:val="5"/>
        </w:numPr>
        <w:jc w:val="both"/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Student's should </w:t>
      </w:r>
      <w:r>
        <w:rPr>
          <w:rFonts w:ascii="Times New Roman" w:hAnsi="Times New Roman"/>
          <w:sz w:val="24"/>
          <w:szCs w:val="24"/>
        </w:rPr>
        <w:t xml:space="preserve">Draw</w:t>
      </w:r>
      <w:r>
        <w:rPr>
          <w:rFonts w:ascii="Times New Roman" w:hAnsi="Times New Roman"/>
          <w:sz w:val="24"/>
          <w:szCs w:val="24"/>
        </w:rPr>
        <w:t xml:space="preserve">/</w:t>
      </w:r>
      <w:r>
        <w:rPr>
          <w:rFonts w:ascii="Times New Roman" w:hAnsi="Times New Roman"/>
          <w:sz w:val="24"/>
          <w:szCs w:val="24"/>
        </w:rPr>
        <w:t xml:space="preserve">P</w:t>
      </w:r>
      <w:r>
        <w:rPr>
          <w:rFonts w:ascii="Times New Roman" w:hAnsi="Times New Roman"/>
          <w:sz w:val="24"/>
          <w:szCs w:val="24"/>
        </w:rPr>
        <w:t xml:space="preserve">aste</w:t>
      </w:r>
      <w:r>
        <w:rPr>
          <w:rFonts w:ascii="Times New Roman" w:hAnsi="Times New Roman"/>
          <w:sz w:val="24"/>
          <w:szCs w:val="24"/>
        </w:rPr>
        <w:t xml:space="preserve"> Design screen shots</w:t>
      </w:r>
      <w:r/>
    </w:p>
    <w:p>
      <w:pPr>
        <w:ind w:left="720"/>
        <w:jc w:val="both"/>
        <w:spacing w:after="120" w:line="240" w:lineRule="auto"/>
        <w:rPr>
          <w:rFonts w:ascii="Times New Roman" w:hAnsi="Times New Roman"/>
          <w:sz w:val="4"/>
          <w:szCs w:val="24"/>
        </w:rPr>
      </w:pPr>
      <w:r>
        <w:rPr>
          <w:rFonts w:ascii="Times New Roman" w:hAnsi="Times New Roman"/>
          <w:sz w:val="4"/>
          <w:szCs w:val="24"/>
        </w:rPr>
      </w:r>
      <w:r/>
    </w:p>
    <w:p>
      <w:pPr>
        <w:jc w:val="both"/>
        <w:spacing w:before="120" w:after="120" w:line="240" w:lineRule="auto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 xml:space="preserve">Steps followed for the Configuration (for Packet Tracer Assignments) / Algorithm (for programming assignment)</w:t>
      </w:r>
      <w:r>
        <w:rPr>
          <w:rFonts w:ascii="Times New Roman" w:hAnsi="Times New Roman"/>
          <w:b/>
          <w:sz w:val="28"/>
          <w:szCs w:val="24"/>
        </w:rPr>
        <w:t xml:space="preserve">:</w:t>
      </w:r>
      <w:r/>
    </w:p>
    <w:p>
      <w:pPr>
        <w:pStyle w:val="678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Students should write Steps followed for implementation of assignment.</w:t>
      </w:r>
      <w:r/>
    </w:p>
    <w:p>
      <w:pPr>
        <w:jc w:val="both"/>
        <w:spacing w:before="120" w:after="120" w:line="240" w:lineRule="auto"/>
        <w:rPr>
          <w:rFonts w:ascii="Times New Roman" w:hAnsi="Times New Roman"/>
          <w:lang w:val="en-IN" w:eastAsia="ko-KR"/>
        </w:rPr>
      </w:pPr>
      <w:r>
        <w:rPr>
          <w:rFonts w:ascii="Times New Roman" w:hAnsi="Times New Roman"/>
          <w:b/>
          <w:sz w:val="28"/>
          <w:szCs w:val="24"/>
        </w:rPr>
        <w:t xml:space="preserve">Output Screenshots:</w:t>
      </w:r>
      <w:r/>
    </w:p>
    <w:p>
      <w:pPr>
        <w:pStyle w:val="678"/>
        <w:numPr>
          <w:ilvl w:val="0"/>
          <w:numId w:val="5"/>
        </w:numPr>
        <w:rPr>
          <w:rFonts w:ascii="Times New Roman" w:hAnsi="Times New Roman"/>
          <w:lang w:val="en-IN" w:eastAsia="ko-KR"/>
        </w:rPr>
      </w:pPr>
      <w:r>
        <w:rPr>
          <w:rFonts w:ascii="Times New Roman" w:hAnsi="Times New Roman"/>
          <w:sz w:val="24"/>
          <w:szCs w:val="24"/>
        </w:rPr>
        <w:t xml:space="preserve">Student's should Draw/Paste </w:t>
      </w:r>
      <w:r>
        <w:rPr>
          <w:rFonts w:ascii="Times New Roman" w:hAnsi="Times New Roman"/>
          <w:sz w:val="24"/>
          <w:szCs w:val="24"/>
        </w:rPr>
        <w:t xml:space="preserve">final output</w:t>
      </w:r>
      <w:r>
        <w:rPr>
          <w:rFonts w:ascii="Times New Roman" w:hAnsi="Times New Roman"/>
          <w:sz w:val="24"/>
          <w:szCs w:val="24"/>
        </w:rPr>
        <w:t xml:space="preserve"> screen shots</w:t>
      </w:r>
      <w:r/>
    </w:p>
    <w:p>
      <w:pPr>
        <w:jc w:val="both"/>
        <w:spacing w:before="120"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Students Observation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/>
    </w:p>
    <w:p>
      <w:pPr>
        <w:pStyle w:val="678"/>
        <w:numPr>
          <w:ilvl w:val="0"/>
          <w:numId w:val="5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Student's should </w:t>
      </w:r>
      <w:r>
        <w:rPr>
          <w:rFonts w:ascii="Times New Roman" w:hAnsi="Times New Roman"/>
          <w:sz w:val="24"/>
          <w:szCs w:val="24"/>
        </w:rPr>
        <w:t xml:space="preserve">write </w:t>
      </w:r>
      <w:r>
        <w:rPr>
          <w:rFonts w:ascii="Times New Roman" w:hAnsi="Times New Roman"/>
          <w:sz w:val="24"/>
          <w:szCs w:val="24"/>
        </w:rPr>
        <w:t xml:space="preserve">their Observations about lab assignment</w:t>
      </w:r>
      <w:r/>
    </w:p>
    <w:p>
      <w:pPr>
        <w:jc w:val="both"/>
        <w:spacing w:before="120"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FAQ (Handwritten &amp; Scanned)</w:t>
      </w:r>
      <w:r/>
    </w:p>
    <w:p>
      <w:pPr>
        <w:numPr>
          <w:ilvl w:val="0"/>
          <w:numId w:val="5"/>
        </w:numPr>
        <w:jc w:val="both"/>
        <w:spacing w:after="12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Student's should write Answer for following questions</w:t>
      </w:r>
      <w:r/>
    </w:p>
    <w:p>
      <w:pPr>
        <w:pStyle w:val="678"/>
        <w:numPr>
          <w:ilvl w:val="0"/>
          <w:numId w:val="2"/>
        </w:numPr>
        <w:jc w:val="both"/>
        <w:spacing w:after="120"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What are different ways to check IP address of a machine?</w:t>
      </w:r>
      <w:r/>
    </w:p>
    <w:p>
      <w:pPr>
        <w:pStyle w:val="678"/>
        <w:numPr>
          <w:ilvl w:val="0"/>
          <w:numId w:val="2"/>
        </w:numPr>
        <w:jc w:val="both"/>
        <w:spacing w:after="120"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What are the different ways to assign IP addresses?</w:t>
      </w:r>
      <w:r/>
    </w:p>
    <w:p>
      <w:pPr>
        <w:pStyle w:val="678"/>
        <w:numPr>
          <w:ilvl w:val="0"/>
          <w:numId w:val="2"/>
        </w:numPr>
        <w:jc w:val="both"/>
        <w:spacing w:after="120"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  <w:lang w:val="en-IN"/>
        </w:rPr>
        <w:t xml:space="preserve">What do you mean by private and public IP addresses? Specify the ranges.</w:t>
      </w:r>
      <w:r/>
    </w:p>
    <w:p>
      <w:pPr>
        <w:pStyle w:val="678"/>
        <w:numPr>
          <w:ilvl w:val="0"/>
          <w:numId w:val="2"/>
        </w:numPr>
        <w:jc w:val="both"/>
        <w:spacing w:after="120" w:line="240" w:lineRule="auto"/>
        <w:rPr>
          <w:rFonts w:ascii="Times New Roman" w:hAnsi="Times New Roman"/>
          <w:sz w:val="24"/>
          <w:szCs w:val="24"/>
          <w:lang w:val="en-IN"/>
        </w:rPr>
      </w:pPr>
      <w:r>
        <w:rPr>
          <w:rFonts w:ascii="Times New Roman" w:hAnsi="Times New Roman"/>
          <w:sz w:val="24"/>
          <w:szCs w:val="24"/>
        </w:rPr>
        <w:t xml:space="preserve">What is the difference between DHCP and DNS.</w:t>
      </w:r>
      <w:r/>
    </w:p>
    <w:sectPr>
      <w:headerReference w:type="default" r:id="rId9"/>
      <w:footnotePr/>
      <w:endnotePr/>
      <w:type w:val="nextPage"/>
      <w:pgSz w:w="11906" w:h="16838" w:orient="portrait"/>
      <w:pgMar w:top="567" w:right="566" w:bottom="426" w:left="1440" w:header="283" w:footer="283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Times New Roman">
    <w:panose1 w:val="02020603050405020304"/>
  </w:font>
  <w:font w:name="Batang">
    <w:panose1 w:val="02000604000000000000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72"/>
      <w:jc w:val="center"/>
    </w:pPr>
    <w:r>
      <w:rPr>
        <w:rFonts w:ascii="Times New Roman" w:hAnsi="Times New Roman"/>
        <w:sz w:val="24"/>
        <w:szCs w:val="24"/>
        <w:lang w:val="en-IN" w:eastAsia="en-IN" w:bidi="hi-IN"/>
      </w:rPr>
      <mc:AlternateContent>
        <mc:Choice Requires="wpg">
          <w:drawing>
            <wp:inline xmlns:wp="http://schemas.openxmlformats.org/drawingml/2006/wordprocessingDrawing" distT="0" distB="0" distL="0" distR="0">
              <wp:extent cx="2971800" cy="828675"/>
              <wp:effectExtent l="0" t="0" r="0" b="0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2971800" cy="82867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width:234.0pt;height:65.2pt;mso-wrap-distance-left:0.0pt;mso-wrap-distance-top:0.0pt;mso-wrap-distance-right:0.0pt;mso-wrap-distance-bottom:0.0pt;">
              <v:path textboxrect="0,0,0,0"/>
              <v:imagedata r:id="rId1" o:title="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none"/>
      <w:pStyle w:val="668"/>
      <w:isLgl w:val="false"/>
      <w:suff w:val="nothing"/>
      <w:lvlText w:val=""/>
      <w:lvlJc w:val="left"/>
      <w:pPr>
        <w:ind w:left="432" w:hanging="432"/>
        <w:tabs>
          <w:tab w:val="num" w:pos="432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576" w:hanging="576"/>
        <w:tabs>
          <w:tab w:val="num" w:pos="576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720" w:hanging="720"/>
        <w:tabs>
          <w:tab w:val="num" w:pos="72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864" w:hanging="864"/>
        <w:tabs>
          <w:tab w:val="num" w:pos="864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1008" w:hanging="1008"/>
        <w:tabs>
          <w:tab w:val="num" w:pos="1008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1152" w:hanging="1152"/>
        <w:tabs>
          <w:tab w:val="num" w:pos="1152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1296" w:hanging="1296"/>
        <w:tabs>
          <w:tab w:val="num" w:pos="1296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1440" w:hanging="1440"/>
        <w:tabs>
          <w:tab w:val="num" w:pos="144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1584" w:hanging="1584"/>
        <w:tabs>
          <w:tab w:val="num" w:pos="1584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rFonts w:ascii="Times New Roman" w:hAnsi="Times New Roman" w:cs="Times New Roman"/>
        <w:sz w:val="24"/>
        <w:szCs w:val="24"/>
        <w:lang w:val="en-IN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0" w:leader="none"/>
        </w:tabs>
      </w:pPr>
      <w:rPr>
        <w:rFonts w:hint="default"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lang w:val="en-IN" w:eastAsia="en-US" w:bidi="hi-IN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">
    <w:name w:val="Heading 2"/>
    <w:basedOn w:val="667"/>
    <w:next w:val="667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69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67"/>
    <w:next w:val="667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69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67"/>
    <w:next w:val="667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69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67"/>
    <w:next w:val="667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69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67"/>
    <w:next w:val="667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69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67"/>
    <w:next w:val="667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69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67"/>
    <w:next w:val="667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69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67"/>
    <w:next w:val="667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69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67"/>
    <w:next w:val="667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69"/>
    <w:link w:val="33"/>
    <w:uiPriority w:val="10"/>
    <w:rPr>
      <w:sz w:val="48"/>
      <w:szCs w:val="48"/>
    </w:rPr>
  </w:style>
  <w:style w:type="paragraph" w:styleId="35">
    <w:name w:val="Subtitle"/>
    <w:basedOn w:val="667"/>
    <w:next w:val="667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69"/>
    <w:link w:val="35"/>
    <w:uiPriority w:val="11"/>
    <w:rPr>
      <w:sz w:val="24"/>
      <w:szCs w:val="24"/>
    </w:rPr>
  </w:style>
  <w:style w:type="paragraph" w:styleId="37">
    <w:name w:val="Quote"/>
    <w:basedOn w:val="667"/>
    <w:next w:val="667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67"/>
    <w:next w:val="667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667"/>
    <w:next w:val="66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674"/>
    <w:uiPriority w:val="99"/>
  </w:style>
  <w:style w:type="table" w:styleId="47">
    <w:name w:val="Table Grid"/>
    <w:basedOn w:val="6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6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667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69"/>
    <w:uiPriority w:val="99"/>
    <w:unhideWhenUsed/>
    <w:rPr>
      <w:vertAlign w:val="superscript"/>
    </w:rPr>
  </w:style>
  <w:style w:type="paragraph" w:styleId="177">
    <w:name w:val="endnote text"/>
    <w:basedOn w:val="667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69"/>
    <w:uiPriority w:val="99"/>
    <w:semiHidden/>
    <w:unhideWhenUsed/>
    <w:rPr>
      <w:vertAlign w:val="superscript"/>
    </w:rPr>
  </w:style>
  <w:style w:type="paragraph" w:styleId="180">
    <w:name w:val="toc 1"/>
    <w:basedOn w:val="667"/>
    <w:next w:val="667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67"/>
    <w:next w:val="667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67"/>
    <w:next w:val="667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67"/>
    <w:next w:val="667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67"/>
    <w:next w:val="667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67"/>
    <w:next w:val="667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67"/>
    <w:next w:val="667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67"/>
    <w:next w:val="667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67"/>
    <w:next w:val="667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67"/>
    <w:next w:val="667"/>
    <w:uiPriority w:val="99"/>
    <w:unhideWhenUsed/>
    <w:pPr>
      <w:spacing w:after="0" w:afterAutospacing="0"/>
    </w:pPr>
  </w:style>
  <w:style w:type="paragraph" w:styleId="667" w:default="1">
    <w:name w:val="Normal"/>
    <w:qFormat/>
    <w:pPr>
      <w:spacing w:after="200" w:line="276" w:lineRule="auto"/>
    </w:pPr>
    <w:rPr>
      <w:rFonts w:ascii="Calibri" w:hAnsi="Calibri" w:eastAsia="Times New Roman" w:cs="Times New Roman"/>
      <w:szCs w:val="22"/>
      <w:lang w:val="en-US" w:eastAsia="zh-CN" w:bidi="ar-SA"/>
    </w:rPr>
  </w:style>
  <w:style w:type="paragraph" w:styleId="668">
    <w:name w:val="Heading 1"/>
    <w:basedOn w:val="667"/>
    <w:next w:val="667"/>
    <w:link w:val="676"/>
    <w:qFormat/>
    <w:pPr>
      <w:numPr>
        <w:numId w:val="1"/>
      </w:numPr>
      <w:keepNext/>
      <w:spacing w:after="0" w:line="240" w:lineRule="auto"/>
      <w:outlineLvl w:val="0"/>
    </w:pPr>
    <w:rPr>
      <w:rFonts w:ascii="Times New Roman" w:hAnsi="Times New Roman" w:eastAsia="Batang"/>
      <w:b/>
      <w:sz w:val="28"/>
      <w:szCs w:val="28"/>
      <w:u w:val="single"/>
      <w:lang w:eastAsia="ko-KR"/>
    </w:rPr>
  </w:style>
  <w:style w:type="character" w:styleId="669" w:default="1">
    <w:name w:val="Default Paragraph Font"/>
    <w:uiPriority w:val="1"/>
    <w:semiHidden/>
    <w:unhideWhenUsed/>
  </w:style>
  <w:style w:type="table" w:styleId="6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71" w:default="1">
    <w:name w:val="No List"/>
    <w:uiPriority w:val="99"/>
    <w:semiHidden/>
    <w:unhideWhenUsed/>
  </w:style>
  <w:style w:type="paragraph" w:styleId="672">
    <w:name w:val="Header"/>
    <w:basedOn w:val="667"/>
    <w:link w:val="673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73" w:customStyle="1">
    <w:name w:val="Header Char"/>
    <w:basedOn w:val="669"/>
    <w:link w:val="672"/>
    <w:uiPriority w:val="99"/>
  </w:style>
  <w:style w:type="paragraph" w:styleId="674">
    <w:name w:val="Footer"/>
    <w:basedOn w:val="667"/>
    <w:link w:val="675"/>
    <w:uiPriority w:val="99"/>
    <w:unhideWhenUsed/>
    <w:pPr>
      <w:spacing w:after="0" w:line="240" w:lineRule="auto"/>
      <w:tabs>
        <w:tab w:val="center" w:pos="4513" w:leader="none"/>
        <w:tab w:val="right" w:pos="9026" w:leader="none"/>
      </w:tabs>
    </w:pPr>
  </w:style>
  <w:style w:type="character" w:styleId="675" w:customStyle="1">
    <w:name w:val="Footer Char"/>
    <w:basedOn w:val="669"/>
    <w:link w:val="674"/>
    <w:uiPriority w:val="99"/>
  </w:style>
  <w:style w:type="character" w:styleId="676" w:customStyle="1">
    <w:name w:val="Heading 1 Char"/>
    <w:basedOn w:val="669"/>
    <w:link w:val="668"/>
    <w:rPr>
      <w:rFonts w:ascii="Times New Roman" w:hAnsi="Times New Roman" w:eastAsia="Batang" w:cs="Times New Roman"/>
      <w:b/>
      <w:sz w:val="28"/>
      <w:szCs w:val="28"/>
      <w:u w:val="single"/>
      <w:lang w:eastAsia="ko-KR" w:bidi="ar-SA"/>
    </w:rPr>
  </w:style>
  <w:style w:type="character" w:styleId="677">
    <w:name w:val="Emphasis"/>
    <w:qFormat/>
    <w:rPr>
      <w:i/>
      <w:iCs/>
    </w:rPr>
  </w:style>
  <w:style w:type="paragraph" w:styleId="678">
    <w:name w:val="List Paragraph"/>
    <w:basedOn w:val="667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Hewlett-Packard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Avadhoot Joshi</dc:creator>
  <cp:keywords/>
  <dc:description/>
  <cp:revision>3</cp:revision>
  <dcterms:created xsi:type="dcterms:W3CDTF">2022-10-06T10:37:00Z</dcterms:created>
  <dcterms:modified xsi:type="dcterms:W3CDTF">2022-11-20T15:14:59Z</dcterms:modified>
</cp:coreProperties>
</file>